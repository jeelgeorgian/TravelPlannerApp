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4783625" w14:textId="7F0113AB" w:rsidR="002569BC" w:rsidRDefault="002569BC">
      <w:pPr>
        <w:jc w:val="center"/>
        <w:rPr>
          <w:rFonts w:ascii="Cambria" w:hAnsi="Cambria" w:cs="Cambria"/>
          <w:b/>
        </w:rPr>
      </w:pPr>
      <w:r w:rsidRPr="00316B8B">
        <w:rPr>
          <w:rFonts w:ascii="Cambria" w:hAnsi="Cambria" w:cs="Cambria"/>
          <w:b/>
        </w:rPr>
        <w:t xml:space="preserve">Assignment </w:t>
      </w:r>
      <w:r w:rsidR="004B5936" w:rsidRPr="00316B8B">
        <w:rPr>
          <w:rFonts w:ascii="Cambria" w:hAnsi="Cambria" w:cs="Cambria"/>
          <w:b/>
        </w:rPr>
        <w:t>2</w:t>
      </w:r>
      <w:r w:rsidRPr="00316B8B">
        <w:rPr>
          <w:rFonts w:ascii="Cambria" w:hAnsi="Cambria" w:cs="Cambria"/>
          <w:b/>
        </w:rPr>
        <w:t xml:space="preserve"> – </w:t>
      </w:r>
      <w:r w:rsidR="00E805F1">
        <w:rPr>
          <w:rFonts w:ascii="Cambria" w:hAnsi="Cambria" w:cs="Cambria"/>
          <w:b/>
        </w:rPr>
        <w:t>JavaScript Frameworks</w:t>
      </w:r>
    </w:p>
    <w:p w14:paraId="3D30D005" w14:textId="634E08BD" w:rsidR="00AE7E04" w:rsidRDefault="00AE7E04">
      <w:pPr>
        <w:jc w:val="center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>Project Plan Template</w:t>
      </w:r>
    </w:p>
    <w:p w14:paraId="43B21F4A" w14:textId="269259CE" w:rsidR="007B4E9C" w:rsidRDefault="007B4E9C">
      <w:pPr>
        <w:jc w:val="center"/>
        <w:rPr>
          <w:rFonts w:ascii="Cambria" w:hAnsi="Cambria" w:cs="Cambria"/>
          <w:b/>
        </w:rPr>
      </w:pPr>
    </w:p>
    <w:p w14:paraId="5B55F372" w14:textId="77777777" w:rsidR="007B4E9C" w:rsidRDefault="007B4E9C" w:rsidP="007B4E9C">
      <w:pPr>
        <w:rPr>
          <w:rFonts w:ascii="Cambria" w:hAnsi="Cambria" w:cs="Cambria"/>
          <w:b/>
        </w:rPr>
      </w:pPr>
    </w:p>
    <w:p w14:paraId="578C0548" w14:textId="3D254F09" w:rsidR="007B4E9C" w:rsidRDefault="007B4E9C" w:rsidP="007B4E9C">
      <w:pPr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Student Name: </w:t>
      </w:r>
    </w:p>
    <w:p w14:paraId="42BCA668" w14:textId="77777777" w:rsidR="007B4E9C" w:rsidRPr="00316B8B" w:rsidRDefault="007B4E9C" w:rsidP="007B4E9C">
      <w:pPr>
        <w:rPr>
          <w:rFonts w:ascii="Cambria" w:hAnsi="Cambria" w:cs="Cambria"/>
          <w:b/>
        </w:rPr>
      </w:pPr>
    </w:p>
    <w:p w14:paraId="72C2170F" w14:textId="77777777" w:rsidR="002569BC" w:rsidRPr="00316B8B" w:rsidRDefault="002569BC">
      <w:pPr>
        <w:rPr>
          <w:rFonts w:ascii="Cambria" w:hAnsi="Cambria" w:cs="Cambria"/>
          <w:b/>
        </w:rPr>
      </w:pPr>
    </w:p>
    <w:p w14:paraId="3577B4BD" w14:textId="0FC2CBB4" w:rsidR="00F929EE" w:rsidRPr="00AE7E04" w:rsidRDefault="00AE7E04">
      <w:pPr>
        <w:rPr>
          <w:rFonts w:ascii="Cambria" w:hAnsi="Cambria" w:cs="Cambria"/>
        </w:rPr>
      </w:pPr>
      <w:r>
        <w:rPr>
          <w:rFonts w:ascii="Cambria" w:hAnsi="Cambria" w:cs="Cambria"/>
          <w:b/>
        </w:rPr>
        <w:t>Purpose of your application</w:t>
      </w:r>
      <w:r w:rsidR="002569BC" w:rsidRPr="00316B8B">
        <w:rPr>
          <w:rFonts w:ascii="Cambria" w:hAnsi="Cambria" w:cs="Cambria"/>
          <w:b/>
        </w:rPr>
        <w:t>:</w:t>
      </w:r>
      <w:r>
        <w:rPr>
          <w:rFonts w:ascii="Cambria" w:hAnsi="Cambria" w:cs="Cambria"/>
          <w:b/>
        </w:rPr>
        <w:t xml:space="preserve"> </w:t>
      </w:r>
      <w:r w:rsidR="007B4E9C">
        <w:rPr>
          <w:rFonts w:ascii="Cambria" w:hAnsi="Cambria" w:cs="Cambria"/>
          <w:b/>
        </w:rPr>
        <w:t>(2 marks)</w:t>
      </w:r>
      <w:r w:rsidR="00C968E0" w:rsidRPr="00316B8B">
        <w:rPr>
          <w:rFonts w:ascii="Cambria" w:hAnsi="Cambria" w:cs="Cambria"/>
          <w:b/>
        </w:rPr>
        <w:br/>
      </w:r>
      <w:r>
        <w:rPr>
          <w:rFonts w:ascii="Cambria" w:hAnsi="Cambria" w:cs="Cambria"/>
        </w:rPr>
        <w:t>Add your project description here.</w:t>
      </w:r>
    </w:p>
    <w:p w14:paraId="422AB47B" w14:textId="77777777" w:rsidR="00AE7E04" w:rsidRDefault="00AE7E04">
      <w:pPr>
        <w:rPr>
          <w:rFonts w:ascii="Cambria" w:hAnsi="Cambria" w:cs="Cambria"/>
          <w:b/>
        </w:rPr>
      </w:pPr>
    </w:p>
    <w:p w14:paraId="0DE284AE" w14:textId="3C97E687" w:rsidR="00316B8B" w:rsidRDefault="00316B8B">
      <w:pPr>
        <w:pStyle w:val="BodyText"/>
        <w:rPr>
          <w:rFonts w:ascii="Cambria" w:hAnsi="Cambria" w:cs="Cambria"/>
        </w:rPr>
      </w:pPr>
    </w:p>
    <w:p w14:paraId="2A739685" w14:textId="77777777" w:rsidR="007B4E9C" w:rsidRDefault="007B4E9C">
      <w:pPr>
        <w:pStyle w:val="BodyText"/>
        <w:rPr>
          <w:rFonts w:ascii="Cambria" w:hAnsi="Cambria" w:cs="Cambria"/>
        </w:rPr>
      </w:pPr>
    </w:p>
    <w:p w14:paraId="4DBBB79A" w14:textId="77777777" w:rsidR="00AE7E04" w:rsidRPr="00316B8B" w:rsidRDefault="00AE7E04">
      <w:pPr>
        <w:pStyle w:val="BodyText"/>
        <w:rPr>
          <w:rFonts w:ascii="Cambria" w:hAnsi="Cambria" w:cs="Cambria"/>
        </w:rPr>
      </w:pPr>
    </w:p>
    <w:p w14:paraId="00086C18" w14:textId="36BB12B0" w:rsidR="00316B8B" w:rsidRDefault="00AE7E04" w:rsidP="003B2BB3">
      <w:pPr>
        <w:rPr>
          <w:rFonts w:ascii="Cambria" w:hAnsi="Cambria"/>
          <w:b/>
        </w:rPr>
      </w:pPr>
      <w:r>
        <w:rPr>
          <w:rFonts w:ascii="Cambria" w:hAnsi="Cambria"/>
          <w:b/>
        </w:rPr>
        <w:t>Why will this application be useful?</w:t>
      </w:r>
      <w:r w:rsidR="007B4E9C">
        <w:rPr>
          <w:rFonts w:ascii="Cambria" w:hAnsi="Cambria"/>
          <w:b/>
        </w:rPr>
        <w:t xml:space="preserve"> (2 marks)</w:t>
      </w:r>
    </w:p>
    <w:p w14:paraId="637CCC7A" w14:textId="39056818" w:rsidR="00316B8B" w:rsidRPr="00316B8B" w:rsidRDefault="00AE7E04" w:rsidP="003B2BB3">
      <w:pPr>
        <w:rPr>
          <w:rFonts w:ascii="Cambria" w:hAnsi="Cambria"/>
        </w:rPr>
      </w:pPr>
      <w:r>
        <w:rPr>
          <w:rFonts w:ascii="Cambria" w:hAnsi="Cambria"/>
        </w:rPr>
        <w:t>Explain the value of this application here.</w:t>
      </w:r>
    </w:p>
    <w:p w14:paraId="2613D142" w14:textId="1BDAC25B" w:rsidR="00316B8B" w:rsidRDefault="00316B8B" w:rsidP="003B2BB3">
      <w:pPr>
        <w:rPr>
          <w:rFonts w:ascii="Cambria" w:hAnsi="Cambria"/>
        </w:rPr>
      </w:pPr>
    </w:p>
    <w:p w14:paraId="325EE152" w14:textId="77777777" w:rsidR="007B4E9C" w:rsidRPr="00316B8B" w:rsidRDefault="007B4E9C" w:rsidP="003B2BB3">
      <w:pPr>
        <w:rPr>
          <w:rFonts w:ascii="Cambria" w:hAnsi="Cambria"/>
        </w:rPr>
      </w:pPr>
    </w:p>
    <w:p w14:paraId="31D89DCC" w14:textId="27877F75" w:rsidR="00AE7E04" w:rsidRDefault="00AE7E04" w:rsidP="00AE7E04">
      <w:pPr>
        <w:ind w:left="420"/>
        <w:rPr>
          <w:rFonts w:ascii="Cambria" w:hAnsi="Cambria" w:cs="Cambria"/>
        </w:rPr>
      </w:pPr>
    </w:p>
    <w:p w14:paraId="143177C9" w14:textId="77777777" w:rsidR="007B4E9C" w:rsidRPr="00AE7E04" w:rsidRDefault="007B4E9C" w:rsidP="00AE7E04">
      <w:pPr>
        <w:ind w:left="420"/>
        <w:rPr>
          <w:rFonts w:ascii="Cambria" w:hAnsi="Cambria" w:cs="Cambria"/>
          <w:b/>
        </w:rPr>
      </w:pPr>
    </w:p>
    <w:p w14:paraId="3091BCAB" w14:textId="21FEA54D" w:rsidR="002569BC" w:rsidRPr="00316B8B" w:rsidRDefault="00AE7E04" w:rsidP="00AE7E04">
      <w:pPr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>What additional feature are you going to implement?  Wh</w:t>
      </w:r>
      <w:r w:rsidR="007B4E9C">
        <w:rPr>
          <w:rFonts w:ascii="Cambria" w:hAnsi="Cambria" w:cs="Cambria"/>
          <w:b/>
        </w:rPr>
        <w:t>ich additional npm package(s) might you consider using</w:t>
      </w:r>
      <w:r>
        <w:rPr>
          <w:rFonts w:ascii="Cambria" w:hAnsi="Cambria" w:cs="Cambria"/>
          <w:b/>
        </w:rPr>
        <w:t>?</w:t>
      </w:r>
      <w:r w:rsidR="007B4E9C">
        <w:rPr>
          <w:rFonts w:ascii="Cambria" w:hAnsi="Cambria" w:cs="Cambria"/>
          <w:b/>
        </w:rPr>
        <w:t xml:space="preserve"> (2 marks)</w:t>
      </w:r>
    </w:p>
    <w:p w14:paraId="5256ED86" w14:textId="6335C255" w:rsidR="002569BC" w:rsidRDefault="00AE7E04" w:rsidP="00AE7E04">
      <w:pPr>
        <w:rPr>
          <w:rFonts w:ascii="Cambria" w:hAnsi="Cambria" w:cs="Cambria"/>
        </w:rPr>
      </w:pPr>
      <w:r>
        <w:rPr>
          <w:rFonts w:ascii="Cambria" w:hAnsi="Cambria" w:cs="Cambria"/>
        </w:rPr>
        <w:t>Provide an explanation here.</w:t>
      </w:r>
    </w:p>
    <w:p w14:paraId="206D166A" w14:textId="04B87683" w:rsidR="00AE7E04" w:rsidRDefault="00AE7E04" w:rsidP="00AE7E04">
      <w:pPr>
        <w:rPr>
          <w:rFonts w:ascii="Cambria" w:hAnsi="Cambria" w:cs="Cambria"/>
        </w:rPr>
      </w:pPr>
    </w:p>
    <w:p w14:paraId="33A72A13" w14:textId="77777777" w:rsidR="007B4E9C" w:rsidRDefault="007B4E9C" w:rsidP="00AE7E04">
      <w:pPr>
        <w:rPr>
          <w:rFonts w:ascii="Cambria" w:hAnsi="Cambria" w:cs="Cambria"/>
        </w:rPr>
      </w:pPr>
    </w:p>
    <w:p w14:paraId="322917B5" w14:textId="11891300" w:rsidR="00AE7E04" w:rsidRDefault="007B4E9C" w:rsidP="00AE7E04">
      <w:pPr>
        <w:rPr>
          <w:rFonts w:ascii="Cambria" w:hAnsi="Cambria" w:cs="Cambria"/>
        </w:rPr>
      </w:pPr>
      <w:r>
        <w:rPr>
          <w:rFonts w:ascii="Cambria" w:hAnsi="Cambria" w:cs="Cambria"/>
        </w:rPr>
        <w:br/>
      </w:r>
    </w:p>
    <w:p w14:paraId="01DB0AE5" w14:textId="760BE764" w:rsidR="007B4E9C" w:rsidRDefault="007B4E9C" w:rsidP="00AE7E04">
      <w:pPr>
        <w:rPr>
          <w:rFonts w:ascii="Cambria" w:hAnsi="Cambria" w:cs="Cambria"/>
          <w:b/>
        </w:rPr>
      </w:pPr>
      <w:r w:rsidRPr="007B4E9C">
        <w:rPr>
          <w:rFonts w:ascii="Cambria" w:hAnsi="Cambria" w:cs="Cambria"/>
          <w:b/>
        </w:rPr>
        <w:t xml:space="preserve">How will you do the </w:t>
      </w:r>
      <w:proofErr w:type="spellStart"/>
      <w:r w:rsidRPr="007B4E9C">
        <w:rPr>
          <w:rFonts w:ascii="Cambria" w:hAnsi="Cambria" w:cs="Cambria"/>
          <w:b/>
        </w:rPr>
        <w:t>css</w:t>
      </w:r>
      <w:proofErr w:type="spellEnd"/>
      <w:r w:rsidRPr="007B4E9C">
        <w:rPr>
          <w:rFonts w:ascii="Cambria" w:hAnsi="Cambria" w:cs="Cambria"/>
          <w:b/>
        </w:rPr>
        <w:t xml:space="preserve"> – your own / a framework / both?  Why?</w:t>
      </w:r>
      <w:r>
        <w:rPr>
          <w:rFonts w:ascii="Cambria" w:hAnsi="Cambria" w:cs="Cambria"/>
          <w:b/>
        </w:rPr>
        <w:t xml:space="preserve"> (2 marks)</w:t>
      </w:r>
    </w:p>
    <w:p w14:paraId="60D1D35F" w14:textId="77777777" w:rsidR="007B4E9C" w:rsidRDefault="007B4E9C" w:rsidP="007B4E9C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Provide an explanation here. </w:t>
      </w:r>
    </w:p>
    <w:p w14:paraId="59E5C4D1" w14:textId="703BC9B1" w:rsidR="007B4E9C" w:rsidRDefault="007B4E9C" w:rsidP="00AE7E04">
      <w:pPr>
        <w:rPr>
          <w:rFonts w:ascii="Cambria" w:hAnsi="Cambria" w:cs="Cambria"/>
          <w:b/>
        </w:rPr>
      </w:pPr>
    </w:p>
    <w:p w14:paraId="40B59000" w14:textId="77777777" w:rsidR="007B4E9C" w:rsidRPr="007B4E9C" w:rsidRDefault="007B4E9C" w:rsidP="00AE7E04">
      <w:pPr>
        <w:rPr>
          <w:rFonts w:ascii="Cambria" w:hAnsi="Cambria" w:cs="Cambria"/>
          <w:b/>
        </w:rPr>
      </w:pPr>
    </w:p>
    <w:sectPr w:rsidR="007B4E9C" w:rsidRPr="007B4E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04C6B" w14:textId="77777777" w:rsidR="002C6CD1" w:rsidRDefault="002C6CD1">
      <w:r>
        <w:separator/>
      </w:r>
    </w:p>
  </w:endnote>
  <w:endnote w:type="continuationSeparator" w:id="0">
    <w:p w14:paraId="3EE7EC46" w14:textId="77777777" w:rsidR="002C6CD1" w:rsidRDefault="002C6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70031" w14:textId="77777777" w:rsidR="007711AF" w:rsidRDefault="007711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8D7C3" w14:textId="5E5206ED" w:rsidR="002569BC" w:rsidRDefault="002569BC">
    <w:pPr>
      <w:pStyle w:val="Footer"/>
      <w:jc w:val="center"/>
    </w:pPr>
    <w:r>
      <w:rPr>
        <w:rFonts w:ascii="Cambria" w:hAnsi="Cambria" w:cs="Cambria"/>
      </w:rPr>
      <w:t xml:space="preserve">Page </w:t>
    </w:r>
    <w:r>
      <w:rPr>
        <w:rFonts w:cs="Cambria"/>
      </w:rPr>
      <w:fldChar w:fldCharType="begin"/>
    </w:r>
    <w:r>
      <w:rPr>
        <w:rFonts w:cs="Cambria"/>
      </w:rPr>
      <w:instrText xml:space="preserve"> PAGE </w:instrText>
    </w:r>
    <w:r>
      <w:rPr>
        <w:rFonts w:cs="Cambria"/>
      </w:rPr>
      <w:fldChar w:fldCharType="separate"/>
    </w:r>
    <w:r w:rsidR="008F7E0D">
      <w:rPr>
        <w:rFonts w:cs="Cambria"/>
        <w:noProof/>
      </w:rPr>
      <w:t>1</w:t>
    </w:r>
    <w:r>
      <w:rPr>
        <w:rFonts w:cs="Cambria"/>
      </w:rPr>
      <w:fldChar w:fldCharType="end"/>
    </w:r>
    <w:r>
      <w:rPr>
        <w:rFonts w:ascii="Cambria" w:hAnsi="Cambria" w:cs="Cambria"/>
      </w:rPr>
      <w:t xml:space="preserve"> of </w:t>
    </w:r>
    <w:r>
      <w:rPr>
        <w:rFonts w:cs="Cambria"/>
      </w:rPr>
      <w:fldChar w:fldCharType="begin"/>
    </w:r>
    <w:r>
      <w:rPr>
        <w:rFonts w:cs="Cambria"/>
      </w:rPr>
      <w:instrText xml:space="preserve"> NUMPAGES \*Arabic </w:instrText>
    </w:r>
    <w:r>
      <w:rPr>
        <w:rFonts w:cs="Cambria"/>
      </w:rPr>
      <w:fldChar w:fldCharType="separate"/>
    </w:r>
    <w:r w:rsidR="008F7E0D">
      <w:rPr>
        <w:rFonts w:cs="Cambria"/>
        <w:noProof/>
      </w:rPr>
      <w:t>1</w:t>
    </w:r>
    <w:r>
      <w:rPr>
        <w:rFonts w:cs="Cambri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FAC27" w14:textId="77777777" w:rsidR="007711AF" w:rsidRDefault="00771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FC14B" w14:textId="77777777" w:rsidR="002C6CD1" w:rsidRDefault="002C6CD1">
      <w:r>
        <w:separator/>
      </w:r>
    </w:p>
  </w:footnote>
  <w:footnote w:type="continuationSeparator" w:id="0">
    <w:p w14:paraId="20B86F90" w14:textId="77777777" w:rsidR="002C6CD1" w:rsidRDefault="002C6C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ACAC9" w14:textId="77777777" w:rsidR="007711AF" w:rsidRDefault="007711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5B94F" w14:textId="3C14A4BF" w:rsidR="002569BC" w:rsidRDefault="002569BC">
    <w:pPr>
      <w:pStyle w:val="Header"/>
      <w:rPr>
        <w:rFonts w:ascii="Cambria" w:hAnsi="Cambria" w:cs="Cambria"/>
        <w:color w:val="808080"/>
        <w:sz w:val="22"/>
      </w:rPr>
    </w:pPr>
    <w:r>
      <w:rPr>
        <w:rFonts w:ascii="Cambria" w:hAnsi="Cambria" w:cs="Cambria"/>
        <w:b/>
        <w:bCs/>
        <w:color w:val="808080"/>
        <w:sz w:val="22"/>
      </w:rPr>
      <w:t>COMP 2</w:t>
    </w:r>
    <w:r w:rsidR="00E805F1">
      <w:rPr>
        <w:rFonts w:ascii="Cambria" w:hAnsi="Cambria" w:cs="Cambria"/>
        <w:b/>
        <w:bCs/>
        <w:color w:val="808080"/>
        <w:sz w:val="22"/>
      </w:rPr>
      <w:t>068</w:t>
    </w:r>
    <w:r>
      <w:rPr>
        <w:rFonts w:ascii="Cambria" w:hAnsi="Cambria" w:cs="Cambria"/>
        <w:b/>
        <w:bCs/>
        <w:color w:val="808080"/>
        <w:sz w:val="22"/>
      </w:rPr>
      <w:t xml:space="preserve"> Assignment </w:t>
    </w:r>
    <w:r w:rsidR="004B5936">
      <w:rPr>
        <w:rFonts w:ascii="Cambria" w:hAnsi="Cambria" w:cs="Cambria"/>
        <w:b/>
        <w:bCs/>
        <w:color w:val="808080"/>
        <w:sz w:val="22"/>
      </w:rPr>
      <w:t>2</w:t>
    </w:r>
  </w:p>
  <w:p w14:paraId="4B47ADE8" w14:textId="411F2548" w:rsidR="002569BC" w:rsidRPr="009C0510" w:rsidRDefault="00990A59">
    <w:pPr>
      <w:pStyle w:val="Header"/>
      <w:rPr>
        <w:rFonts w:ascii="Cambria" w:hAnsi="Cambria" w:cs="Cambria"/>
        <w:color w:val="808080"/>
        <w:sz w:val="22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19570612" wp14:editId="3C0BEC81">
              <wp:simplePos x="0" y="0"/>
              <wp:positionH relativeFrom="column">
                <wp:posOffset>0</wp:posOffset>
              </wp:positionH>
              <wp:positionV relativeFrom="paragraph">
                <wp:posOffset>167640</wp:posOffset>
              </wp:positionV>
              <wp:extent cx="5486400" cy="0"/>
              <wp:effectExtent l="9525" t="5715" r="9525" b="1333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360" cap="sq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F8BEA" id="Line 1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2pt" to="6in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" strokecolor="gray" strokeweight=".26mm">
              <v:stroke joinstyle="miter" endcap="square"/>
            </v:line>
          </w:pict>
        </mc:Fallback>
      </mc:AlternateContent>
    </w:r>
    <w:r w:rsidR="00E805F1">
      <w:rPr>
        <w:rFonts w:ascii="Cambria" w:hAnsi="Cambria" w:cs="Cambria"/>
        <w:color w:val="808080"/>
        <w:sz w:val="22"/>
      </w:rPr>
      <w:t>Eduardo Jaime</w:t>
    </w:r>
  </w:p>
  <w:p w14:paraId="17E78057" w14:textId="77777777" w:rsidR="002569BC" w:rsidRDefault="002569BC">
    <w:pPr>
      <w:pStyle w:val="Header"/>
    </w:pPr>
  </w:p>
  <w:p w14:paraId="44E75C5D" w14:textId="77777777" w:rsidR="007711AF" w:rsidRDefault="007711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C3883" w14:textId="77777777" w:rsidR="007711AF" w:rsidRDefault="007711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Aria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1665E71"/>
    <w:multiLevelType w:val="hybridMultilevel"/>
    <w:tmpl w:val="AB6A8568"/>
    <w:lvl w:ilvl="0" w:tplc="7ED8AB1A">
      <w:numFmt w:val="bullet"/>
      <w:lvlText w:val="-"/>
      <w:lvlJc w:val="left"/>
      <w:pPr>
        <w:ind w:left="360" w:hanging="360"/>
      </w:pPr>
      <w:rPr>
        <w:rFonts w:ascii="Cambria" w:eastAsia="Times New Roman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DF36879"/>
    <w:multiLevelType w:val="hybridMultilevel"/>
    <w:tmpl w:val="8E7490E0"/>
    <w:lvl w:ilvl="0" w:tplc="811EE428">
      <w:numFmt w:val="bullet"/>
      <w:lvlText w:val="-"/>
      <w:lvlJc w:val="left"/>
      <w:pPr>
        <w:ind w:left="720" w:hanging="360"/>
      </w:pPr>
      <w:rPr>
        <w:rFonts w:ascii="Calibri" w:eastAsia="Times New Roman" w:hAnsi="Calibri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E3C7F"/>
    <w:multiLevelType w:val="hybridMultilevel"/>
    <w:tmpl w:val="440E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93BCA"/>
    <w:multiLevelType w:val="hybridMultilevel"/>
    <w:tmpl w:val="42AA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75449"/>
    <w:multiLevelType w:val="hybridMultilevel"/>
    <w:tmpl w:val="BD4EF4A6"/>
    <w:lvl w:ilvl="0" w:tplc="F2ECE132">
      <w:numFmt w:val="bullet"/>
      <w:lvlText w:val="-"/>
      <w:lvlJc w:val="left"/>
      <w:pPr>
        <w:ind w:left="360" w:hanging="360"/>
      </w:pPr>
      <w:rPr>
        <w:rFonts w:ascii="Cambria" w:eastAsia="Times New Roman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E610D1"/>
    <w:multiLevelType w:val="hybridMultilevel"/>
    <w:tmpl w:val="9A4E3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61377E"/>
    <w:multiLevelType w:val="hybridMultilevel"/>
    <w:tmpl w:val="4644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21309"/>
    <w:multiLevelType w:val="hybridMultilevel"/>
    <w:tmpl w:val="0CF42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F39CC"/>
    <w:multiLevelType w:val="hybridMultilevel"/>
    <w:tmpl w:val="45C27DA6"/>
    <w:lvl w:ilvl="0" w:tplc="D6D081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CA5F96"/>
    <w:multiLevelType w:val="hybridMultilevel"/>
    <w:tmpl w:val="A91C2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684003"/>
    <w:multiLevelType w:val="hybridMultilevel"/>
    <w:tmpl w:val="B0F2ACD8"/>
    <w:lvl w:ilvl="0" w:tplc="B1BE6D54">
      <w:numFmt w:val="bullet"/>
      <w:lvlText w:val="-"/>
      <w:lvlJc w:val="left"/>
      <w:pPr>
        <w:ind w:left="720" w:hanging="360"/>
      </w:pPr>
      <w:rPr>
        <w:rFonts w:ascii="Cambria" w:eastAsia="Times New Roman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67CE5"/>
    <w:multiLevelType w:val="hybridMultilevel"/>
    <w:tmpl w:val="67826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2D5ADC"/>
    <w:multiLevelType w:val="hybridMultilevel"/>
    <w:tmpl w:val="E0886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14"/>
  </w:num>
  <w:num w:numId="10">
    <w:abstractNumId w:val="18"/>
  </w:num>
  <w:num w:numId="11">
    <w:abstractNumId w:val="12"/>
  </w:num>
  <w:num w:numId="12">
    <w:abstractNumId w:val="13"/>
  </w:num>
  <w:num w:numId="13">
    <w:abstractNumId w:val="17"/>
  </w:num>
  <w:num w:numId="14">
    <w:abstractNumId w:val="15"/>
  </w:num>
  <w:num w:numId="15">
    <w:abstractNumId w:val="7"/>
  </w:num>
  <w:num w:numId="16">
    <w:abstractNumId w:val="8"/>
  </w:num>
  <w:num w:numId="17">
    <w:abstractNumId w:val="19"/>
  </w:num>
  <w:num w:numId="18">
    <w:abstractNumId w:val="10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AD9"/>
    <w:rsid w:val="0001368B"/>
    <w:rsid w:val="0003057A"/>
    <w:rsid w:val="00031CED"/>
    <w:rsid w:val="00063E52"/>
    <w:rsid w:val="000A1631"/>
    <w:rsid w:val="000C4A9F"/>
    <w:rsid w:val="000D7641"/>
    <w:rsid w:val="00102A5E"/>
    <w:rsid w:val="001060AD"/>
    <w:rsid w:val="00112A45"/>
    <w:rsid w:val="0012090F"/>
    <w:rsid w:val="00145121"/>
    <w:rsid w:val="00160674"/>
    <w:rsid w:val="0016382E"/>
    <w:rsid w:val="00177AF8"/>
    <w:rsid w:val="00181AFB"/>
    <w:rsid w:val="00194144"/>
    <w:rsid w:val="001A3BB8"/>
    <w:rsid w:val="001B11F0"/>
    <w:rsid w:val="001D7896"/>
    <w:rsid w:val="001F784F"/>
    <w:rsid w:val="001F7A83"/>
    <w:rsid w:val="00207259"/>
    <w:rsid w:val="00223F92"/>
    <w:rsid w:val="00234007"/>
    <w:rsid w:val="002569BC"/>
    <w:rsid w:val="002863FD"/>
    <w:rsid w:val="002C6CD1"/>
    <w:rsid w:val="002E1DB1"/>
    <w:rsid w:val="00316B8B"/>
    <w:rsid w:val="00341DC0"/>
    <w:rsid w:val="003643BC"/>
    <w:rsid w:val="0039572B"/>
    <w:rsid w:val="003B082C"/>
    <w:rsid w:val="003B2BB3"/>
    <w:rsid w:val="003C465A"/>
    <w:rsid w:val="003D7BE8"/>
    <w:rsid w:val="003F116E"/>
    <w:rsid w:val="003F5D7A"/>
    <w:rsid w:val="00436E07"/>
    <w:rsid w:val="0045469F"/>
    <w:rsid w:val="004552BA"/>
    <w:rsid w:val="00455B78"/>
    <w:rsid w:val="00466328"/>
    <w:rsid w:val="004B5936"/>
    <w:rsid w:val="004F28A3"/>
    <w:rsid w:val="00505BDC"/>
    <w:rsid w:val="00522E45"/>
    <w:rsid w:val="00542B88"/>
    <w:rsid w:val="0055450F"/>
    <w:rsid w:val="0056618F"/>
    <w:rsid w:val="005B7CD1"/>
    <w:rsid w:val="00614EA8"/>
    <w:rsid w:val="006407F5"/>
    <w:rsid w:val="00660034"/>
    <w:rsid w:val="006B5FCB"/>
    <w:rsid w:val="007204AB"/>
    <w:rsid w:val="00730FB9"/>
    <w:rsid w:val="007646A0"/>
    <w:rsid w:val="007711AF"/>
    <w:rsid w:val="00775DC5"/>
    <w:rsid w:val="00782212"/>
    <w:rsid w:val="00792529"/>
    <w:rsid w:val="007932D7"/>
    <w:rsid w:val="007A7959"/>
    <w:rsid w:val="007B0D20"/>
    <w:rsid w:val="007B4E9C"/>
    <w:rsid w:val="007C0034"/>
    <w:rsid w:val="007C0861"/>
    <w:rsid w:val="007C1B30"/>
    <w:rsid w:val="007D4DE5"/>
    <w:rsid w:val="007F3359"/>
    <w:rsid w:val="008145AE"/>
    <w:rsid w:val="00831907"/>
    <w:rsid w:val="00833425"/>
    <w:rsid w:val="0084089D"/>
    <w:rsid w:val="00850CC4"/>
    <w:rsid w:val="008A727C"/>
    <w:rsid w:val="008E003D"/>
    <w:rsid w:val="008F7E0D"/>
    <w:rsid w:val="00903E73"/>
    <w:rsid w:val="009162E6"/>
    <w:rsid w:val="00932D26"/>
    <w:rsid w:val="00945C0B"/>
    <w:rsid w:val="00961DD9"/>
    <w:rsid w:val="00974671"/>
    <w:rsid w:val="00980476"/>
    <w:rsid w:val="00990A59"/>
    <w:rsid w:val="009A1495"/>
    <w:rsid w:val="009C0510"/>
    <w:rsid w:val="009F5882"/>
    <w:rsid w:val="00A0004F"/>
    <w:rsid w:val="00A7424D"/>
    <w:rsid w:val="00A902D9"/>
    <w:rsid w:val="00AE343B"/>
    <w:rsid w:val="00AE7E04"/>
    <w:rsid w:val="00AF2335"/>
    <w:rsid w:val="00B36D33"/>
    <w:rsid w:val="00B664FA"/>
    <w:rsid w:val="00B67226"/>
    <w:rsid w:val="00BB06D1"/>
    <w:rsid w:val="00BB6C49"/>
    <w:rsid w:val="00BE1163"/>
    <w:rsid w:val="00BF248E"/>
    <w:rsid w:val="00BF3F9D"/>
    <w:rsid w:val="00BF47DA"/>
    <w:rsid w:val="00BF58BC"/>
    <w:rsid w:val="00C31B42"/>
    <w:rsid w:val="00C42C13"/>
    <w:rsid w:val="00C52796"/>
    <w:rsid w:val="00C551BC"/>
    <w:rsid w:val="00C61CEE"/>
    <w:rsid w:val="00C65207"/>
    <w:rsid w:val="00C85AF0"/>
    <w:rsid w:val="00C968E0"/>
    <w:rsid w:val="00CA607F"/>
    <w:rsid w:val="00CC205F"/>
    <w:rsid w:val="00D0302D"/>
    <w:rsid w:val="00D05ECD"/>
    <w:rsid w:val="00D52DE5"/>
    <w:rsid w:val="00D6232A"/>
    <w:rsid w:val="00D64C8F"/>
    <w:rsid w:val="00DA1AD9"/>
    <w:rsid w:val="00DA23E6"/>
    <w:rsid w:val="00DB3CFA"/>
    <w:rsid w:val="00DE590D"/>
    <w:rsid w:val="00DF05C1"/>
    <w:rsid w:val="00E3013B"/>
    <w:rsid w:val="00E364AB"/>
    <w:rsid w:val="00E41B97"/>
    <w:rsid w:val="00E55A3D"/>
    <w:rsid w:val="00E7043D"/>
    <w:rsid w:val="00E75A47"/>
    <w:rsid w:val="00E805F1"/>
    <w:rsid w:val="00E83020"/>
    <w:rsid w:val="00E9304F"/>
    <w:rsid w:val="00EA0654"/>
    <w:rsid w:val="00EE0C35"/>
    <w:rsid w:val="00EE26B7"/>
    <w:rsid w:val="00EF7A71"/>
    <w:rsid w:val="00F0014B"/>
    <w:rsid w:val="00F269E3"/>
    <w:rsid w:val="00F66538"/>
    <w:rsid w:val="00F732EB"/>
    <w:rsid w:val="00F929EE"/>
    <w:rsid w:val="00F9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803E9B1"/>
  <w15:chartTrackingRefBased/>
  <w15:docId w15:val="{F38AED98-FAFE-4D9E-B01B-A9615562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Cambria" w:eastAsia="Times New Roman" w:hAnsi="Cambria" w:cs="Aria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8z0">
    <w:name w:val="WW8Num8z0"/>
    <w:rPr>
      <w:rFonts w:ascii="Cambria" w:eastAsia="Times New Roman" w:hAnsi="Cambria" w:cs="Aria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styleId="Hyperlink">
    <w:name w:val="Hyperlink"/>
    <w:rPr>
      <w:color w:val="0000FF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rFonts w:ascii="Arial" w:hAnsi="Arial" w:cs="Arial"/>
      <w:color w:val="FF0000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pPr>
      <w:spacing w:before="280" w:after="280"/>
    </w:pPr>
    <w:rPr>
      <w:rFonts w:ascii="Arial Unicode MS" w:eastAsia="Arial Unicode MS" w:hAnsi="Arial Unicode MS" w:cs="Arial Unicode MS"/>
      <w:lang w:val="en-CA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E1D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9A5DF-6659-49DE-8FDA-B4C227741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– Computer Programming Concepts</vt:lpstr>
    </vt:vector>
  </TitlesOfParts>
  <Company>Georgian College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– Computer Programming Concepts</dc:title>
  <dc:subject/>
  <dc:creator>steph</dc:creator>
  <cp:keywords/>
  <cp:lastModifiedBy>Eduardo Jaime</cp:lastModifiedBy>
  <cp:revision>9</cp:revision>
  <cp:lastPrinted>2010-02-04T14:38:00Z</cp:lastPrinted>
  <dcterms:created xsi:type="dcterms:W3CDTF">2020-03-10T13:25:00Z</dcterms:created>
  <dcterms:modified xsi:type="dcterms:W3CDTF">2022-03-04T22:35:00Z</dcterms:modified>
</cp:coreProperties>
</file>